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07C53" w14:textId="5757F667" w:rsidR="007F578A" w:rsidRDefault="00432226" w:rsidP="007F578A">
      <w:pPr>
        <w:pStyle w:val="Title"/>
      </w:pPr>
      <w:r>
        <w:t>Refreences</w:t>
      </w:r>
    </w:p>
    <w:p w14:paraId="7B45E609" w14:textId="3DF6182E" w:rsidR="0030150D" w:rsidRDefault="00432226" w:rsidP="00145F20">
      <w:pPr>
        <w:pStyle w:val="Hint"/>
      </w:pPr>
      <w:r>
        <w:t>&lt;include references e.g., book, website that you used as resources to build your application. In class demo items are NOT required to include. Following are a few example, replace them as required&gt;</w:t>
      </w:r>
    </w:p>
    <w:p w14:paraId="5E1B4C17" w14:textId="21116879" w:rsidR="00432226" w:rsidRDefault="00432226" w:rsidP="00432226">
      <w:pPr>
        <w:pStyle w:val="ListParagraph"/>
        <w:numPr>
          <w:ilvl w:val="0"/>
          <w:numId w:val="8"/>
        </w:numPr>
      </w:pPr>
      <w:r>
        <w:t xml:space="preserve">jQuery Mobile : </w:t>
      </w:r>
      <w:hyperlink r:id="rId9" w:history="1">
        <w:r w:rsidRPr="00F036C4">
          <w:rPr>
            <w:rStyle w:val="Hyperlink"/>
          </w:rPr>
          <w:t>https://jquerymobile.com/</w:t>
        </w:r>
      </w:hyperlink>
    </w:p>
    <w:p w14:paraId="1C256648" w14:textId="684DADCE" w:rsidR="00432226" w:rsidRDefault="00432226" w:rsidP="00432226">
      <w:pPr>
        <w:pStyle w:val="ListParagraph"/>
        <w:numPr>
          <w:ilvl w:val="0"/>
          <w:numId w:val="8"/>
        </w:numPr>
      </w:pPr>
      <w:proofErr w:type="spellStart"/>
      <w:r>
        <w:t>Phonegap</w:t>
      </w:r>
      <w:proofErr w:type="spellEnd"/>
      <w:r>
        <w:t xml:space="preserve"> API: </w:t>
      </w:r>
      <w:hyperlink r:id="rId10" w:history="1">
        <w:r w:rsidRPr="00F036C4">
          <w:rPr>
            <w:rStyle w:val="Hyperlink"/>
          </w:rPr>
          <w:t>http://docs.phonegap.com/plugin-apis/</w:t>
        </w:r>
      </w:hyperlink>
    </w:p>
    <w:p w14:paraId="14AD9264" w14:textId="6A500882" w:rsidR="00432226" w:rsidRDefault="00432226" w:rsidP="00432226">
      <w:pPr>
        <w:pStyle w:val="ListParagraph"/>
        <w:numPr>
          <w:ilvl w:val="0"/>
          <w:numId w:val="8"/>
        </w:numPr>
      </w:pPr>
      <w:proofErr w:type="gramStart"/>
      <w:r>
        <w:t>jQuery</w:t>
      </w:r>
      <w:proofErr w:type="gramEnd"/>
      <w:r>
        <w:t xml:space="preserve"> Mobile Web Development Essential, 2</w:t>
      </w:r>
      <w:r w:rsidRPr="00432226">
        <w:rPr>
          <w:vertAlign w:val="superscript"/>
        </w:rPr>
        <w:t>nd</w:t>
      </w:r>
      <w:r>
        <w:t xml:space="preserve"> Edition, by Raymond Camden &amp; Andy Matthews.</w:t>
      </w:r>
    </w:p>
    <w:p w14:paraId="4CCCDD3B" w14:textId="4F5DB20A" w:rsidR="00432226" w:rsidRDefault="00432226" w:rsidP="00432226">
      <w:pPr>
        <w:pStyle w:val="ListParagraph"/>
        <w:numPr>
          <w:ilvl w:val="0"/>
          <w:numId w:val="8"/>
        </w:numPr>
      </w:pPr>
      <w:r>
        <w:t>etc.</w:t>
      </w:r>
      <w:bookmarkStart w:id="0" w:name="_GoBack"/>
      <w:bookmarkEnd w:id="0"/>
    </w:p>
    <w:sectPr w:rsidR="0043222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26E21AC5" w:rsidR="00B02086" w:rsidRPr="00B02086" w:rsidRDefault="00432226" w:rsidP="00334589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References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145F20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145F20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33940"/>
    <w:multiLevelType w:val="hybridMultilevel"/>
    <w:tmpl w:val="F602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45F20"/>
    <w:rsid w:val="001772A9"/>
    <w:rsid w:val="001932BE"/>
    <w:rsid w:val="0023534E"/>
    <w:rsid w:val="00261710"/>
    <w:rsid w:val="002A3FE9"/>
    <w:rsid w:val="002F4CA3"/>
    <w:rsid w:val="0030150D"/>
    <w:rsid w:val="0030182B"/>
    <w:rsid w:val="00302001"/>
    <w:rsid w:val="0030329D"/>
    <w:rsid w:val="00304E8B"/>
    <w:rsid w:val="00334589"/>
    <w:rsid w:val="003E370F"/>
    <w:rsid w:val="00432226"/>
    <w:rsid w:val="004554E6"/>
    <w:rsid w:val="004664E6"/>
    <w:rsid w:val="00477F76"/>
    <w:rsid w:val="00496F94"/>
    <w:rsid w:val="00503B12"/>
    <w:rsid w:val="00532EFA"/>
    <w:rsid w:val="00611F90"/>
    <w:rsid w:val="006902EA"/>
    <w:rsid w:val="006C3376"/>
    <w:rsid w:val="00752D5C"/>
    <w:rsid w:val="007A4B12"/>
    <w:rsid w:val="007C47D1"/>
    <w:rsid w:val="007D4B9C"/>
    <w:rsid w:val="007F578A"/>
    <w:rsid w:val="00917511"/>
    <w:rsid w:val="0094005C"/>
    <w:rsid w:val="009C0C12"/>
    <w:rsid w:val="00A05680"/>
    <w:rsid w:val="00A43068"/>
    <w:rsid w:val="00AD482D"/>
    <w:rsid w:val="00B02086"/>
    <w:rsid w:val="00B269A1"/>
    <w:rsid w:val="00B37CCE"/>
    <w:rsid w:val="00B7025F"/>
    <w:rsid w:val="00B9071F"/>
    <w:rsid w:val="00C8397B"/>
    <w:rsid w:val="00CB0BE7"/>
    <w:rsid w:val="00D82ED6"/>
    <w:rsid w:val="00E128DA"/>
    <w:rsid w:val="00E52E7B"/>
    <w:rsid w:val="00EE477D"/>
    <w:rsid w:val="00F3272C"/>
    <w:rsid w:val="00F47BCF"/>
    <w:rsid w:val="00F679CD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7C47D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docs.phonegap.com/plugin-apis/" TargetMode="External"/><Relationship Id="rId4" Type="http://schemas.openxmlformats.org/officeDocument/2006/relationships/styles" Target="styles.xml"/><Relationship Id="rId9" Type="http://schemas.openxmlformats.org/officeDocument/2006/relationships/hyperlink" Target="https://jquerymobile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70FB0B-B666-4737-8902-0095CFC5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Sabbir Ahmed</cp:lastModifiedBy>
  <cp:revision>5</cp:revision>
  <dcterms:created xsi:type="dcterms:W3CDTF">2016-04-11T13:34:00Z</dcterms:created>
  <dcterms:modified xsi:type="dcterms:W3CDTF">2016-04-11T13:40:00Z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