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C07C53" w14:textId="6E195B8E" w:rsidR="007F578A" w:rsidRDefault="00334589" w:rsidP="007F578A">
      <w:pPr>
        <w:pStyle w:val="Title"/>
      </w:pPr>
      <w:r>
        <w:t>user interface prototype</w:t>
      </w:r>
    </w:p>
    <w:p w14:paraId="1F6E43B6" w14:textId="7981B8F3" w:rsidR="007F578A" w:rsidRDefault="007F578A" w:rsidP="007F578A">
      <w:pPr>
        <w:rPr>
          <w:i/>
          <w:iCs/>
        </w:rPr>
      </w:pPr>
      <w:r>
        <w:rPr>
          <w:i/>
          <w:iCs/>
        </w:rPr>
        <w:t>&lt;</w:t>
      </w:r>
      <w:r w:rsidR="00261710">
        <w:rPr>
          <w:i/>
          <w:iCs/>
        </w:rPr>
        <w:t xml:space="preserve">Place your </w:t>
      </w:r>
      <w:r w:rsidR="00334589">
        <w:rPr>
          <w:i/>
          <w:iCs/>
        </w:rPr>
        <w:t>user interface prototypes here. One diagram for one page of your app. You may use online free software or may draw it on a piece of paper with pen, scan/take a photo and add it here</w:t>
      </w:r>
      <w:r w:rsidR="00496F94">
        <w:rPr>
          <w:i/>
          <w:iCs/>
        </w:rPr>
        <w:t>. The following diagram is created in Justinmind (</w:t>
      </w:r>
      <w:hyperlink r:id="rId9" w:history="1">
        <w:r w:rsidR="00467C71" w:rsidRPr="001F71B7">
          <w:rPr>
            <w:rStyle w:val="Hyperlink"/>
            <w:i/>
            <w:iCs/>
          </w:rPr>
          <w:t>http://www.justinmind.com/</w:t>
        </w:r>
      </w:hyperlink>
      <w:r w:rsidR="00496F94">
        <w:rPr>
          <w:i/>
          <w:iCs/>
        </w:rPr>
        <w:t>)</w:t>
      </w:r>
      <w:r w:rsidR="00467C71">
        <w:rPr>
          <w:i/>
          <w:iCs/>
        </w:rPr>
        <w:t xml:space="preserve"> You might also check </w:t>
      </w:r>
      <w:hyperlink r:id="rId10" w:history="1">
        <w:r w:rsidR="00467C71" w:rsidRPr="001F71B7">
          <w:rPr>
            <w:rStyle w:val="Hyperlink"/>
            <w:i/>
            <w:iCs/>
          </w:rPr>
          <w:t>https://www.lucidchart.com/</w:t>
        </w:r>
      </w:hyperlink>
      <w:r w:rsidR="00467C71">
        <w:rPr>
          <w:i/>
          <w:iCs/>
        </w:rPr>
        <w:t xml:space="preserve"> </w:t>
      </w:r>
      <w:bookmarkStart w:id="0" w:name="_GoBack"/>
      <w:bookmarkEnd w:id="0"/>
      <w:r>
        <w:rPr>
          <w:i/>
          <w:iCs/>
        </w:rPr>
        <w:t>&gt;</w:t>
      </w:r>
      <w:r w:rsidR="00467C71">
        <w:rPr>
          <w:i/>
          <w:iCs/>
        </w:rPr>
        <w:t xml:space="preserve"> </w:t>
      </w:r>
    </w:p>
    <w:p w14:paraId="60EEE5A4" w14:textId="77777777" w:rsidR="00334589" w:rsidRDefault="00334589" w:rsidP="007F578A">
      <w:pPr>
        <w:rPr>
          <w:i/>
          <w:iCs/>
        </w:rPr>
      </w:pPr>
    </w:p>
    <w:p w14:paraId="1AA50C45" w14:textId="6321E5DA" w:rsidR="00334589" w:rsidRDefault="00496F94" w:rsidP="00496F94">
      <w:pPr>
        <w:jc w:val="center"/>
      </w:pPr>
      <w:r>
        <w:rPr>
          <w:noProof/>
          <w:lang w:eastAsia="en-US"/>
        </w:rPr>
        <w:drawing>
          <wp:inline distT="0" distB="0" distL="0" distR="0" wp14:anchorId="4ADF656C" wp14:editId="713283FA">
            <wp:extent cx="2752725" cy="52239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7013" cy="523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E12BE" w14:textId="50DB1BF9" w:rsidR="00496F94" w:rsidRDefault="00496F94" w:rsidP="00496F94">
      <w:pPr>
        <w:pStyle w:val="Caption"/>
      </w:pPr>
      <w:r>
        <w:t xml:space="preserve">Figure </w:t>
      </w:r>
      <w:r w:rsidR="00467C71">
        <w:fldChar w:fldCharType="begin"/>
      </w:r>
      <w:r w:rsidR="00467C71">
        <w:instrText xml:space="preserve"> SEQ Figure \* ARABIC </w:instrText>
      </w:r>
      <w:r w:rsidR="00467C71">
        <w:fldChar w:fldCharType="separate"/>
      </w:r>
      <w:r>
        <w:rPr>
          <w:noProof/>
        </w:rPr>
        <w:t>1</w:t>
      </w:r>
      <w:r w:rsidR="00467C71">
        <w:rPr>
          <w:noProof/>
        </w:rPr>
        <w:fldChar w:fldCharType="end"/>
      </w:r>
      <w:r>
        <w:t xml:space="preserve">: Screen 2- </w:t>
      </w:r>
      <w:r w:rsidRPr="00496F94">
        <w:t>Add</w:t>
      </w:r>
      <w:r>
        <w:t xml:space="preserve"> a Friend</w:t>
      </w:r>
    </w:p>
    <w:sectPr w:rsidR="00496F94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F9044F" w14:textId="77777777" w:rsidR="00C8397B" w:rsidRDefault="00C8397B">
      <w:pPr>
        <w:spacing w:after="0" w:line="240" w:lineRule="auto"/>
      </w:pPr>
      <w:r>
        <w:separator/>
      </w:r>
    </w:p>
  </w:endnote>
  <w:endnote w:type="continuationSeparator" w:id="0">
    <w:p w14:paraId="164CCCD3" w14:textId="77777777" w:rsidR="00C8397B" w:rsidRDefault="00C83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6091404"/>
      <w:docPartObj>
        <w:docPartGallery w:val="Page Numbers (Bottom of Page)"/>
        <w:docPartUnique/>
      </w:docPartObj>
    </w:sdtPr>
    <w:sdtEndPr>
      <w:rPr>
        <w:i/>
      </w:rPr>
    </w:sdtEndPr>
    <w:sdtContent>
      <w:p w14:paraId="4D1EE379" w14:textId="0D5BCD38" w:rsidR="00B02086" w:rsidRDefault="00B02086" w:rsidP="00752D5C">
        <w:pPr>
          <w:pStyle w:val="Footer"/>
          <w:jc w:val="right"/>
        </w:pPr>
      </w:p>
      <w:tbl>
        <w:tblPr>
          <w:tblStyle w:val="TableGrid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675"/>
          <w:gridCol w:w="4675"/>
        </w:tblGrid>
        <w:tr w:rsidR="00B02086" w:rsidRPr="00B02086" w14:paraId="5F41F61C" w14:textId="77777777" w:rsidTr="00B02086">
          <w:tc>
            <w:tcPr>
              <w:tcW w:w="4675" w:type="dxa"/>
            </w:tcPr>
            <w:p w14:paraId="0E98BACB" w14:textId="139C134B" w:rsidR="00B02086" w:rsidRPr="00B02086" w:rsidRDefault="00334589" w:rsidP="00334589">
              <w:pPr>
                <w:pStyle w:val="Footer"/>
                <w:rPr>
                  <w:i/>
                </w:rPr>
              </w:pPr>
              <w:r>
                <w:rPr>
                  <w:i/>
                </w:rPr>
                <w:t>User interface prototype</w:t>
              </w:r>
            </w:p>
          </w:tc>
          <w:tc>
            <w:tcPr>
              <w:tcW w:w="4675" w:type="dxa"/>
            </w:tcPr>
            <w:p w14:paraId="1442BC64" w14:textId="7291DEEB" w:rsidR="00B02086" w:rsidRPr="00B02086" w:rsidRDefault="00B02086" w:rsidP="00B02086">
              <w:pPr>
                <w:pStyle w:val="Footer"/>
                <w:jc w:val="right"/>
                <w:rPr>
                  <w:i/>
                </w:rPr>
              </w:pPr>
              <w:r w:rsidRPr="00B02086">
                <w:rPr>
                  <w:i/>
                </w:rPr>
                <w:t xml:space="preserve">Page 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begin"/>
              </w:r>
              <w:r w:rsidRPr="00B02086">
                <w:rPr>
                  <w:b/>
                  <w:bCs/>
                  <w:i/>
                </w:rPr>
                <w:instrText xml:space="preserve"> PAGE </w:instrTex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separate"/>
              </w:r>
              <w:r w:rsidR="00467C71">
                <w:rPr>
                  <w:b/>
                  <w:bCs/>
                  <w:i/>
                  <w:noProof/>
                </w:rPr>
                <w:t>1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end"/>
              </w:r>
              <w:r w:rsidRPr="00B02086">
                <w:rPr>
                  <w:i/>
                </w:rPr>
                <w:t xml:space="preserve"> of 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begin"/>
              </w:r>
              <w:r w:rsidRPr="00B02086">
                <w:rPr>
                  <w:b/>
                  <w:bCs/>
                  <w:i/>
                </w:rPr>
                <w:instrText xml:space="preserve"> NUMPAGES  </w:instrTex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separate"/>
              </w:r>
              <w:r w:rsidR="00467C71">
                <w:rPr>
                  <w:b/>
                  <w:bCs/>
                  <w:i/>
                  <w:noProof/>
                </w:rPr>
                <w:t>1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end"/>
              </w:r>
            </w:p>
          </w:tc>
        </w:tr>
      </w:tbl>
    </w:sdtContent>
  </w:sdt>
  <w:p w14:paraId="755CCF42" w14:textId="0861208F" w:rsidR="00752D5C" w:rsidRPr="00752D5C" w:rsidRDefault="00752D5C">
    <w:pPr>
      <w:pStyle w:val="Footer"/>
      <w:rPr>
        <w:lang w:val="en-C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3CACDC" w14:textId="77777777" w:rsidR="00C8397B" w:rsidRDefault="00C8397B">
      <w:pPr>
        <w:spacing w:after="0" w:line="240" w:lineRule="auto"/>
      </w:pPr>
      <w:r>
        <w:separator/>
      </w:r>
    </w:p>
  </w:footnote>
  <w:footnote w:type="continuationSeparator" w:id="0">
    <w:p w14:paraId="66E344FE" w14:textId="77777777" w:rsidR="00C8397B" w:rsidRDefault="00C839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09CA19" w14:textId="77777777" w:rsidR="001772A9" w:rsidRPr="00F47BCF" w:rsidRDefault="001772A9" w:rsidP="00F47BCF">
    <w:pPr>
      <w:pStyle w:val="Header"/>
      <w:jc w:val="right"/>
      <w:rPr>
        <w:i/>
        <w:lang w:val="en-CA"/>
      </w:rPr>
    </w:pPr>
    <w:r w:rsidRPr="00F47BCF">
      <w:rPr>
        <w:i/>
        <w:lang w:val="en-CA"/>
      </w:rPr>
      <w:t>PROG3180: Programming Mobile Applications 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AACB2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CA102E"/>
    <w:multiLevelType w:val="hybridMultilevel"/>
    <w:tmpl w:val="DC5673C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40D80"/>
    <w:multiLevelType w:val="hybridMultilevel"/>
    <w:tmpl w:val="718473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D71468"/>
    <w:multiLevelType w:val="hybridMultilevel"/>
    <w:tmpl w:val="FE20A3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BCF"/>
    <w:rsid w:val="000470DA"/>
    <w:rsid w:val="00050CEC"/>
    <w:rsid w:val="000D18D1"/>
    <w:rsid w:val="001772A9"/>
    <w:rsid w:val="001932BE"/>
    <w:rsid w:val="0023534E"/>
    <w:rsid w:val="00261710"/>
    <w:rsid w:val="002F4CA3"/>
    <w:rsid w:val="0030182B"/>
    <w:rsid w:val="0030329D"/>
    <w:rsid w:val="00304E8B"/>
    <w:rsid w:val="00334589"/>
    <w:rsid w:val="003E370F"/>
    <w:rsid w:val="004554E6"/>
    <w:rsid w:val="004664E6"/>
    <w:rsid w:val="00467C71"/>
    <w:rsid w:val="00477F76"/>
    <w:rsid w:val="00496F94"/>
    <w:rsid w:val="00503B12"/>
    <w:rsid w:val="00532EFA"/>
    <w:rsid w:val="006C3376"/>
    <w:rsid w:val="00752D5C"/>
    <w:rsid w:val="007A4B12"/>
    <w:rsid w:val="007F578A"/>
    <w:rsid w:val="00917511"/>
    <w:rsid w:val="0094005C"/>
    <w:rsid w:val="00A43068"/>
    <w:rsid w:val="00AD482D"/>
    <w:rsid w:val="00B02086"/>
    <w:rsid w:val="00B269A1"/>
    <w:rsid w:val="00B37CCE"/>
    <w:rsid w:val="00B9071F"/>
    <w:rsid w:val="00C8397B"/>
    <w:rsid w:val="00CB0BE7"/>
    <w:rsid w:val="00D82ED6"/>
    <w:rsid w:val="00E128DA"/>
    <w:rsid w:val="00EE477D"/>
    <w:rsid w:val="00F3272C"/>
    <w:rsid w:val="00F47BCF"/>
    <w:rsid w:val="00F679CD"/>
    <w:rsid w:val="00F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AC89B"/>
  <w15:docId w15:val="{51E17270-B033-4230-80B5-96BA01805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BCF"/>
    <w:rPr>
      <w:rFonts w:ascii="Bookman Old Style" w:hAnsi="Bookman Old Style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47BCF"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7BCF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unhideWhenUsed/>
    <w:qFormat/>
    <w:rsid w:val="00752D5C"/>
    <w:pPr>
      <w:jc w:val="center"/>
    </w:pPr>
    <w:rPr>
      <w:bCs/>
      <w:color w:val="2C2C2C" w:themeColor="text1"/>
      <w:sz w:val="20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47BC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BCF"/>
    <w:rPr>
      <w:rFonts w:ascii="Bookman Old Style" w:hAnsi="Bookman Old Style"/>
    </w:rPr>
  </w:style>
  <w:style w:type="paragraph" w:styleId="Footer">
    <w:name w:val="footer"/>
    <w:basedOn w:val="Normal"/>
    <w:link w:val="FooterChar"/>
    <w:uiPriority w:val="99"/>
    <w:unhideWhenUsed/>
    <w:rsid w:val="00F47BC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BCF"/>
    <w:rPr>
      <w:rFonts w:ascii="Bookman Old Style" w:hAnsi="Bookman Old Style"/>
    </w:rPr>
  </w:style>
  <w:style w:type="paragraph" w:customStyle="1" w:styleId="TableHeader">
    <w:name w:val="Table Header"/>
    <w:basedOn w:val="Normal"/>
    <w:qFormat/>
    <w:rsid w:val="007F578A"/>
    <w:pPr>
      <w:spacing w:after="120" w:line="240" w:lineRule="auto"/>
    </w:pPr>
    <w:rPr>
      <w:rFonts w:ascii="Corbel" w:hAnsi="Corbel"/>
      <w:caps/>
    </w:rPr>
  </w:style>
  <w:style w:type="paragraph" w:customStyle="1" w:styleId="Hint">
    <w:name w:val="Hint"/>
    <w:basedOn w:val="Normal"/>
    <w:qFormat/>
    <w:rsid w:val="00477F76"/>
    <w:rPr>
      <w:i/>
    </w:rPr>
  </w:style>
  <w:style w:type="character" w:styleId="Hyperlink">
    <w:name w:val="Hyperlink"/>
    <w:basedOn w:val="DefaultParagraphFont"/>
    <w:uiPriority w:val="99"/>
    <w:unhideWhenUsed/>
    <w:rsid w:val="00467C71"/>
    <w:rPr>
      <w:color w:val="005DB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lucidchart.com/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justinmind.com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bbir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217523-1817-4223-A281-65A9BF11C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5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Sabbir Ahmed</dc:creator>
  <cp:keywords/>
  <cp:lastModifiedBy>Sabbir Ahmed</cp:lastModifiedBy>
  <cp:revision>5</cp:revision>
  <dcterms:created xsi:type="dcterms:W3CDTF">2016-04-10T12:49:00Z</dcterms:created>
  <dcterms:modified xsi:type="dcterms:W3CDTF">2016-04-10T15:08:00Z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