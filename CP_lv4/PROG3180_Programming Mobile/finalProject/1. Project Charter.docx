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16051" w14:textId="1C61C3E3" w:rsidR="00D82ED6" w:rsidRDefault="00477F76" w:rsidP="00F47BCF">
      <w:pPr>
        <w:pStyle w:val="Title"/>
      </w:pPr>
      <w:r>
        <w:t>project charter</w:t>
      </w:r>
    </w:p>
    <w:p w14:paraId="41B8E7B5" w14:textId="357B39CF" w:rsidR="00477F76" w:rsidRDefault="00477F76" w:rsidP="00477F76">
      <w:pPr>
        <w:rPr>
          <w:i/>
        </w:rPr>
      </w:pPr>
      <w:r w:rsidRPr="00477F76">
        <w:rPr>
          <w:i/>
        </w:rPr>
        <w:t xml:space="preserve">&lt;The project charter represents the first blueprint of the system. It is a statement of intent of </w:t>
      </w:r>
      <w:r w:rsidR="0030329D">
        <w:rPr>
          <w:i/>
        </w:rPr>
        <w:t>your</w:t>
      </w:r>
      <w:r w:rsidRPr="00477F76">
        <w:rPr>
          <w:i/>
        </w:rPr>
        <w:t xml:space="preserve"> desire to develop a software solution.&gt;</w:t>
      </w:r>
    </w:p>
    <w:p w14:paraId="671D0565" w14:textId="5F64E4C2" w:rsidR="00B02086" w:rsidRPr="00B02086" w:rsidRDefault="00477F76" w:rsidP="00B02086">
      <w:pPr>
        <w:pStyle w:val="Heading1"/>
      </w:pPr>
      <w:r>
        <w:t>Project name</w:t>
      </w:r>
    </w:p>
    <w:p w14:paraId="7EE4F1C9" w14:textId="01D8FF41" w:rsidR="00477F76" w:rsidRDefault="00477F76" w:rsidP="00477F76">
      <w:pPr>
        <w:rPr>
          <w:i/>
        </w:rPr>
      </w:pPr>
      <w:r>
        <w:rPr>
          <w:i/>
        </w:rPr>
        <w:t>&lt;Name of the project&gt;</w:t>
      </w:r>
    </w:p>
    <w:p w14:paraId="1D98BC4C" w14:textId="072064C9" w:rsidR="00D82ED6" w:rsidRDefault="00477F76">
      <w:pPr>
        <w:pStyle w:val="Heading1"/>
      </w:pPr>
      <w:r>
        <w:t>business purpose</w:t>
      </w:r>
    </w:p>
    <w:p w14:paraId="450B061B" w14:textId="0148205B" w:rsidR="00477F76" w:rsidRDefault="00477F76" w:rsidP="00752D5C">
      <w:r>
        <w:rPr>
          <w:i/>
        </w:rPr>
        <w:t>&lt;A short descriptive statement about the purpose of the project. It should be very short, no more than 3 to 4 sentences.&gt;</w:t>
      </w:r>
    </w:p>
    <w:p w14:paraId="1417BC8A" w14:textId="29DFAEFD" w:rsidR="00477F76" w:rsidRDefault="00477F76" w:rsidP="00477F76">
      <w:pPr>
        <w:pStyle w:val="Heading1"/>
      </w:pPr>
      <w:r>
        <w:t>project roles/responsibilities</w:t>
      </w:r>
    </w:p>
    <w:p w14:paraId="34008C6B" w14:textId="54FEFB35" w:rsidR="00477F76" w:rsidRDefault="00477F76" w:rsidP="00752D5C">
      <w:r>
        <w:rPr>
          <w:i/>
        </w:rPr>
        <w:t>&lt;These represent the roles and names of each member of the team and the responsibilities that each has. Include users who will assist wit</w:t>
      </w:r>
      <w:r w:rsidR="00B02086">
        <w:rPr>
          <w:i/>
        </w:rPr>
        <w:t>h</w:t>
      </w:r>
      <w:r>
        <w:rPr>
          <w:i/>
        </w:rPr>
        <w:t xml:space="preserve"> the project.</w:t>
      </w:r>
      <w:r w:rsidR="00B02086">
        <w:rPr>
          <w:i/>
        </w:rPr>
        <w:t xml:space="preserve"> Use bullet point</w:t>
      </w:r>
      <w:r>
        <w:rPr>
          <w:i/>
        </w:rPr>
        <w:t>&gt;</w:t>
      </w:r>
    </w:p>
    <w:p w14:paraId="3544141E" w14:textId="39AAEB5C" w:rsidR="00477F76" w:rsidRDefault="00477F76" w:rsidP="00477F76">
      <w:pPr>
        <w:pStyle w:val="Heading1"/>
      </w:pPr>
      <w:r>
        <w:t>Technical architecture</w:t>
      </w:r>
    </w:p>
    <w:p w14:paraId="5742B5C4" w14:textId="2CDA7D20" w:rsidR="00477F76" w:rsidRDefault="00477F76" w:rsidP="00752D5C">
      <w:r>
        <w:rPr>
          <w:i/>
        </w:rPr>
        <w:t>&lt;The technical architecture represents technologies that are under consideration for the application. Examples might be, “C#.Net along with the MS SQL database server”.</w:t>
      </w:r>
      <w:r w:rsidR="00B02086">
        <w:rPr>
          <w:i/>
        </w:rPr>
        <w:t xml:space="preserve"> Use bullet point</w:t>
      </w:r>
      <w:r>
        <w:rPr>
          <w:i/>
        </w:rPr>
        <w:t>&gt;</w:t>
      </w:r>
      <w:bookmarkStart w:id="0" w:name="_GoBack"/>
      <w:bookmarkEnd w:id="0"/>
    </w:p>
    <w:sectPr w:rsidR="00477F7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2A2A4" w14:textId="77777777" w:rsidR="001074B0" w:rsidRDefault="001074B0">
      <w:pPr>
        <w:spacing w:after="0" w:line="240" w:lineRule="auto"/>
      </w:pPr>
      <w:r>
        <w:separator/>
      </w:r>
    </w:p>
  </w:endnote>
  <w:endnote w:type="continuationSeparator" w:id="0">
    <w:p w14:paraId="7838FAAE" w14:textId="77777777" w:rsidR="001074B0" w:rsidRDefault="0010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6A9A8997" w:rsidR="00B02086" w:rsidRPr="00B02086" w:rsidRDefault="00B02086" w:rsidP="00B02086">
              <w:pPr>
                <w:pStyle w:val="Footer"/>
                <w:rPr>
                  <w:i/>
                </w:rPr>
              </w:pPr>
              <w:r w:rsidRPr="00B02086">
                <w:rPr>
                  <w:i/>
                </w:rPr>
                <w:t>Project Charter</w:t>
              </w:r>
            </w:p>
          </w:tc>
          <w:tc>
            <w:tcPr>
              <w:tcW w:w="4675" w:type="dxa"/>
            </w:tcPr>
            <w:p w14:paraId="1442BC64" w14:textId="106F1A78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440FF4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440FF4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62B9C" w14:textId="77777777" w:rsidR="001074B0" w:rsidRDefault="001074B0">
      <w:pPr>
        <w:spacing w:after="0" w:line="240" w:lineRule="auto"/>
      </w:pPr>
      <w:r>
        <w:separator/>
      </w:r>
    </w:p>
  </w:footnote>
  <w:footnote w:type="continuationSeparator" w:id="0">
    <w:p w14:paraId="5D131591" w14:textId="77777777" w:rsidR="001074B0" w:rsidRDefault="00107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1074B0"/>
    <w:rsid w:val="001772A9"/>
    <w:rsid w:val="0023534E"/>
    <w:rsid w:val="0030329D"/>
    <w:rsid w:val="003E370F"/>
    <w:rsid w:val="00440FF4"/>
    <w:rsid w:val="00477F76"/>
    <w:rsid w:val="00752D5C"/>
    <w:rsid w:val="007A4B12"/>
    <w:rsid w:val="00917511"/>
    <w:rsid w:val="0094005C"/>
    <w:rsid w:val="00A43068"/>
    <w:rsid w:val="00AD482D"/>
    <w:rsid w:val="00B02086"/>
    <w:rsid w:val="00B37CCE"/>
    <w:rsid w:val="00CB0BE7"/>
    <w:rsid w:val="00D82ED6"/>
    <w:rsid w:val="00E128DA"/>
    <w:rsid w:val="00E64FF8"/>
    <w:rsid w:val="00EE477D"/>
    <w:rsid w:val="00F3272C"/>
    <w:rsid w:val="00F4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E128DA"/>
    <w:pPr>
      <w:shd w:val="clear" w:color="auto" w:fill="C5FCE4" w:themeFill="accent3" w:themeFillTint="33"/>
      <w:spacing w:after="120" w:line="36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FB4E97-9BA8-D443-B7B5-E8D3827A5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C:\Users\Sabbir\AppData\Roaming\Microsoft\Templates\Banded design (blank).dotx</Template>
  <TotalTime>15</TotalTime>
  <Pages>1</Pages>
  <Words>111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Sabbir Ahmed</cp:lastModifiedBy>
  <cp:revision>5</cp:revision>
  <dcterms:created xsi:type="dcterms:W3CDTF">2016-04-09T22:03:00Z</dcterms:created>
  <dcterms:modified xsi:type="dcterms:W3CDTF">2016-04-09T22:25:00Z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