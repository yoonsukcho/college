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07C53" w14:textId="432704EA" w:rsidR="007F578A" w:rsidRDefault="007D4B9C" w:rsidP="007F578A">
      <w:pPr>
        <w:pStyle w:val="Title"/>
      </w:pPr>
      <w:r>
        <w:t>User documentation – help system</w:t>
      </w:r>
    </w:p>
    <w:p w14:paraId="6DE812C1" w14:textId="4630FA36" w:rsidR="0030150D" w:rsidRDefault="007D4B9C" w:rsidP="007D4B9C">
      <w:pPr>
        <w:pStyle w:val="Heading1"/>
      </w:pPr>
      <w:r>
        <w:t>Description</w:t>
      </w:r>
    </w:p>
    <w:p w14:paraId="6299ED49" w14:textId="65F3B7A4" w:rsidR="007D4B9C" w:rsidRDefault="007D4B9C" w:rsidP="007D4B9C">
      <w:pPr>
        <w:pStyle w:val="Hint"/>
      </w:pPr>
      <w:r>
        <w:t>&lt;Provide a brief description about your project&gt;</w:t>
      </w:r>
    </w:p>
    <w:p w14:paraId="38D8885A" w14:textId="1927E591" w:rsidR="007D4B9C" w:rsidRDefault="007D4B9C" w:rsidP="007D4B9C">
      <w:pPr>
        <w:pStyle w:val="Heading1"/>
      </w:pPr>
      <w:r>
        <w:t>How to use</w:t>
      </w:r>
    </w:p>
    <w:p w14:paraId="054DEA73" w14:textId="36DE4F80" w:rsidR="007D4B9C" w:rsidRDefault="007D4B9C" w:rsidP="007D4B9C">
      <w:pPr>
        <w:pStyle w:val="Hint"/>
      </w:pPr>
      <w:r>
        <w:t>&lt;Use screenshots to guide how the program may be used&gt;</w:t>
      </w:r>
    </w:p>
    <w:p w14:paraId="595F44C6" w14:textId="03516948" w:rsidR="007D4B9C" w:rsidRDefault="007D4B9C" w:rsidP="007D4B9C">
      <w:pPr>
        <w:pStyle w:val="Heading1"/>
      </w:pPr>
      <w:r>
        <w:t>About the programmers</w:t>
      </w:r>
    </w:p>
    <w:p w14:paraId="2841E741" w14:textId="22B2F623" w:rsidR="007D4B9C" w:rsidRDefault="007D4B9C" w:rsidP="007D4B9C">
      <w:pPr>
        <w:pStyle w:val="Hint"/>
      </w:pPr>
      <w:r>
        <w:t>&lt;Specify your name, student information and a photo of yours (optional)&gt;</w:t>
      </w:r>
    </w:p>
    <w:p w14:paraId="7B45E609" w14:textId="77777777" w:rsidR="0030150D" w:rsidRDefault="0030150D" w:rsidP="00496F94">
      <w:pPr>
        <w:jc w:val="center"/>
      </w:pPr>
      <w:bookmarkStart w:id="0" w:name="_GoBack"/>
      <w:bookmarkEnd w:id="0"/>
    </w:p>
    <w:sectPr w:rsidR="0030150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3D8CCFEB" w:rsidR="00B02086" w:rsidRPr="00B02086" w:rsidRDefault="007D4B9C" w:rsidP="00334589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User documentation-Help system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7D4B9C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7D4B9C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2A3FE9"/>
    <w:rsid w:val="002F4CA3"/>
    <w:rsid w:val="0030150D"/>
    <w:rsid w:val="0030182B"/>
    <w:rsid w:val="00302001"/>
    <w:rsid w:val="0030329D"/>
    <w:rsid w:val="00304E8B"/>
    <w:rsid w:val="00334589"/>
    <w:rsid w:val="003E370F"/>
    <w:rsid w:val="004554E6"/>
    <w:rsid w:val="004664E6"/>
    <w:rsid w:val="00477F76"/>
    <w:rsid w:val="00496F94"/>
    <w:rsid w:val="00503B12"/>
    <w:rsid w:val="00532EFA"/>
    <w:rsid w:val="006902EA"/>
    <w:rsid w:val="006C3376"/>
    <w:rsid w:val="00752D5C"/>
    <w:rsid w:val="007A4B12"/>
    <w:rsid w:val="007C47D1"/>
    <w:rsid w:val="007D4B9C"/>
    <w:rsid w:val="007F578A"/>
    <w:rsid w:val="00917511"/>
    <w:rsid w:val="0094005C"/>
    <w:rsid w:val="009C0C12"/>
    <w:rsid w:val="00A43068"/>
    <w:rsid w:val="00AD482D"/>
    <w:rsid w:val="00B02086"/>
    <w:rsid w:val="00B269A1"/>
    <w:rsid w:val="00B37CCE"/>
    <w:rsid w:val="00B7025F"/>
    <w:rsid w:val="00B9071F"/>
    <w:rsid w:val="00C8397B"/>
    <w:rsid w:val="00CB0BE7"/>
    <w:rsid w:val="00D82ED6"/>
    <w:rsid w:val="00E128DA"/>
    <w:rsid w:val="00E52E7B"/>
    <w:rsid w:val="00EE477D"/>
    <w:rsid w:val="00F3272C"/>
    <w:rsid w:val="00F47BCF"/>
    <w:rsid w:val="00F679CD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  <w:style w:type="character" w:styleId="Hyperlink">
    <w:name w:val="Hyperlink"/>
    <w:basedOn w:val="DefaultParagraphFont"/>
    <w:uiPriority w:val="99"/>
    <w:unhideWhenUsed/>
    <w:rsid w:val="007C47D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3F5AE-AE43-46C8-8D89-23433A6D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Sabbir Ahmed</cp:lastModifiedBy>
  <cp:revision>3</cp:revision>
  <dcterms:created xsi:type="dcterms:W3CDTF">2016-04-11T13:30:00Z</dcterms:created>
  <dcterms:modified xsi:type="dcterms:W3CDTF">2016-04-11T13:34:00Z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