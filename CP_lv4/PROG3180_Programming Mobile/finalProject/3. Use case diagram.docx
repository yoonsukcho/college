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7749112B" w:rsidR="007F578A" w:rsidRDefault="00261710" w:rsidP="007F578A">
      <w:pPr>
        <w:pStyle w:val="Title"/>
      </w:pPr>
      <w:r>
        <w:t>use case diagram</w:t>
      </w:r>
    </w:p>
    <w:p w14:paraId="1F6E43B6" w14:textId="6874E714" w:rsidR="007F578A" w:rsidRDefault="007F578A" w:rsidP="007F578A">
      <w:pPr>
        <w:rPr>
          <w:i/>
          <w:iCs/>
        </w:rPr>
      </w:pPr>
      <w:r>
        <w:rPr>
          <w:i/>
          <w:iCs/>
        </w:rPr>
        <w:t>&lt;</w:t>
      </w:r>
      <w:r w:rsidR="00261710">
        <w:rPr>
          <w:i/>
          <w:iCs/>
        </w:rPr>
        <w:t>Place your use case diagram here. You might draw your use case diagram using MS Word’s drawing tools, or, draw it on a piece of paper using a pen, scan/take a picture and incorporate it here</w:t>
      </w:r>
      <w:r>
        <w:rPr>
          <w:i/>
          <w:iCs/>
        </w:rPr>
        <w:t>&gt;</w:t>
      </w:r>
    </w:p>
    <w:p w14:paraId="03E9DCF8" w14:textId="1DB17AAB" w:rsidR="00050CEC" w:rsidRPr="007F578A" w:rsidRDefault="00050CEC" w:rsidP="007F578A"/>
    <w:sectPr w:rsidR="00050CEC" w:rsidRPr="007F57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856E" w14:textId="77777777" w:rsidR="00503B12" w:rsidRDefault="00503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3FF78D" w:rsidR="00B02086" w:rsidRPr="00B02086" w:rsidRDefault="00261710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 case diagram</w:t>
              </w:r>
              <w:bookmarkStart w:id="0" w:name="_GoBack"/>
              <w:bookmarkEnd w:id="0"/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61710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61710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4197F" w14:textId="77777777" w:rsidR="00503B12" w:rsidRDefault="00503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4D875" w14:textId="77777777" w:rsidR="00503B12" w:rsidRDefault="00503B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9A141" w14:textId="77777777" w:rsidR="00503B12" w:rsidRDefault="00503B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30182B"/>
    <w:rsid w:val="0030329D"/>
    <w:rsid w:val="003E370F"/>
    <w:rsid w:val="00477F76"/>
    <w:rsid w:val="00503B12"/>
    <w:rsid w:val="00752D5C"/>
    <w:rsid w:val="007A4B12"/>
    <w:rsid w:val="007F578A"/>
    <w:rsid w:val="00917511"/>
    <w:rsid w:val="0094005C"/>
    <w:rsid w:val="00A43068"/>
    <w:rsid w:val="00AD482D"/>
    <w:rsid w:val="00B02086"/>
    <w:rsid w:val="00B37CCE"/>
    <w:rsid w:val="00C8397B"/>
    <w:rsid w:val="00CB0BE7"/>
    <w:rsid w:val="00D82ED6"/>
    <w:rsid w:val="00E128DA"/>
    <w:rsid w:val="00EE477D"/>
    <w:rsid w:val="00F3272C"/>
    <w:rsid w:val="00F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9EB4B3-2F89-4C50-9029-FB54CAC5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Sabbir Ahmed</cp:lastModifiedBy>
  <cp:revision>3</cp:revision>
  <dcterms:created xsi:type="dcterms:W3CDTF">2016-04-10T11:56:00Z</dcterms:created>
  <dcterms:modified xsi:type="dcterms:W3CDTF">2016-04-10T11:58:00Z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