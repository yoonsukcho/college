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51AF9824" w:rsidR="007F578A" w:rsidRDefault="0030150D" w:rsidP="007F578A">
      <w:pPr>
        <w:pStyle w:val="Title"/>
      </w:pPr>
      <w:r>
        <w:t>entity relationship diagram (ERD)</w:t>
      </w:r>
    </w:p>
    <w:p w14:paraId="1F6E43B6" w14:textId="097444AC" w:rsidR="007F578A" w:rsidRDefault="007F578A" w:rsidP="007F578A">
      <w:pPr>
        <w:rPr>
          <w:i/>
          <w:iCs/>
        </w:rPr>
      </w:pPr>
      <w:r>
        <w:rPr>
          <w:i/>
          <w:iCs/>
        </w:rPr>
        <w:t>&lt;</w:t>
      </w:r>
      <w:r w:rsidR="00261710">
        <w:rPr>
          <w:i/>
          <w:iCs/>
        </w:rPr>
        <w:t xml:space="preserve">Place your </w:t>
      </w:r>
      <w:r w:rsidR="00302001">
        <w:rPr>
          <w:i/>
          <w:iCs/>
        </w:rPr>
        <w:t>ERD here</w:t>
      </w:r>
      <w:r w:rsidR="0030150D">
        <w:rPr>
          <w:i/>
          <w:iCs/>
        </w:rPr>
        <w:t>. Make sure you show 1. Relationship type (e.g., one-to-many etc.) 2. Primary key, 3. Foreign key, 4. Field name, 5. Data types, 6. Table name</w:t>
      </w:r>
      <w:r>
        <w:rPr>
          <w:i/>
          <w:iCs/>
        </w:rPr>
        <w:t>&gt;</w:t>
      </w:r>
    </w:p>
    <w:p w14:paraId="3C8BD648" w14:textId="08DE433B" w:rsidR="006902EA" w:rsidRDefault="006902EA" w:rsidP="007F578A">
      <w:pPr>
        <w:rPr>
          <w:i/>
          <w:iCs/>
        </w:rPr>
      </w:pPr>
      <w:r>
        <w:rPr>
          <w:i/>
          <w:iCs/>
        </w:rPr>
        <w:t>&lt;You may use any tool, or draw on a piece of paper with pen, scan/take photo and add here&gt;</w:t>
      </w:r>
    </w:p>
    <w:p w14:paraId="1D16A994" w14:textId="5A983620" w:rsidR="0030150D" w:rsidRDefault="006902EA" w:rsidP="007F578A">
      <w:pPr>
        <w:rPr>
          <w:i/>
          <w:iCs/>
        </w:rPr>
      </w:pPr>
      <w:r>
        <w:rPr>
          <w:i/>
          <w:iCs/>
        </w:rPr>
        <w:t>&lt;T</w:t>
      </w:r>
      <w:r w:rsidR="0030150D">
        <w:rPr>
          <w:i/>
          <w:iCs/>
        </w:rPr>
        <w:t xml:space="preserve">he following </w:t>
      </w:r>
      <w:r>
        <w:rPr>
          <w:i/>
          <w:iCs/>
        </w:rPr>
        <w:t xml:space="preserve">diagram is used by tool available at </w:t>
      </w:r>
      <w:hyperlink r:id="rId9" w:history="1">
        <w:r w:rsidR="007C47D1" w:rsidRPr="001F71B7">
          <w:rPr>
            <w:rStyle w:val="Hyperlink"/>
            <w:i/>
            <w:iCs/>
          </w:rPr>
          <w:t>https://www.lucidchart.com/</w:t>
        </w:r>
      </w:hyperlink>
      <w:r w:rsidR="007C47D1">
        <w:rPr>
          <w:i/>
          <w:iCs/>
        </w:rPr>
        <w:t xml:space="preserve"> </w:t>
      </w:r>
      <w:r>
        <w:rPr>
          <w:i/>
          <w:iCs/>
        </w:rPr>
        <w:t xml:space="preserve"> &gt;</w:t>
      </w:r>
    </w:p>
    <w:p w14:paraId="41242230" w14:textId="25533D56" w:rsidR="006902EA" w:rsidRDefault="006902EA" w:rsidP="007F578A">
      <w:pPr>
        <w:rPr>
          <w:i/>
          <w:iCs/>
        </w:rPr>
      </w:pPr>
      <w:r>
        <w:rPr>
          <w:i/>
          <w:iCs/>
        </w:rPr>
        <w:t>&lt;free for students (registration with college email address required)&gt;</w:t>
      </w:r>
    </w:p>
    <w:p w14:paraId="0E989D77" w14:textId="77777777" w:rsidR="006902EA" w:rsidRDefault="006902EA" w:rsidP="007F578A">
      <w:pPr>
        <w:rPr>
          <w:i/>
          <w:iCs/>
        </w:rPr>
      </w:pPr>
    </w:p>
    <w:p w14:paraId="60EEE5A4" w14:textId="77777777" w:rsidR="00334589" w:rsidRDefault="00334589" w:rsidP="007F578A">
      <w:pPr>
        <w:rPr>
          <w:i/>
          <w:iCs/>
        </w:rPr>
      </w:pPr>
    </w:p>
    <w:p w14:paraId="1AA50C45" w14:textId="21F277BB" w:rsidR="00334589" w:rsidRDefault="0030150D" w:rsidP="00496F94">
      <w:pPr>
        <w:jc w:val="center"/>
      </w:pPr>
      <w:r>
        <w:rPr>
          <w:noProof/>
          <w:lang w:eastAsia="en-US"/>
        </w:rPr>
        <w:drawing>
          <wp:inline distT="0" distB="0" distL="0" distR="0" wp14:anchorId="388E6BAE" wp14:editId="4AC5D112">
            <wp:extent cx="57721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2D3B" w14:textId="47097A8F" w:rsidR="0030150D" w:rsidRDefault="0030150D" w:rsidP="0030150D">
      <w:pPr>
        <w:pStyle w:val="Caption"/>
        <w:rPr>
          <w:noProof/>
          <w:lang w:eastAsia="en-US"/>
        </w:rPr>
      </w:pPr>
      <w:r>
        <w:t xml:space="preserve">Figure </w:t>
      </w:r>
      <w:r w:rsidR="009C0C12">
        <w:fldChar w:fldCharType="begin"/>
      </w:r>
      <w:r w:rsidR="009C0C12">
        <w:instrText xml:space="preserve"> SEQ Figur</w:instrText>
      </w:r>
      <w:r w:rsidR="009C0C12">
        <w:instrText xml:space="preserve">e \* ARABIC </w:instrText>
      </w:r>
      <w:r w:rsidR="009C0C12">
        <w:fldChar w:fldCharType="separate"/>
      </w:r>
      <w:r>
        <w:rPr>
          <w:noProof/>
        </w:rPr>
        <w:t>1</w:t>
      </w:r>
      <w:r w:rsidR="009C0C12">
        <w:rPr>
          <w:noProof/>
        </w:rPr>
        <w:fldChar w:fldCharType="end"/>
      </w:r>
      <w:r>
        <w:t>: Entity Relationship Diagram (ERD)</w:t>
      </w:r>
      <w:r>
        <w:rPr>
          <w:noProof/>
        </w:rPr>
        <w:t xml:space="preserve"> for xyzApp</w:t>
      </w:r>
    </w:p>
    <w:p w14:paraId="6DE812C1" w14:textId="77777777" w:rsidR="0030150D" w:rsidRDefault="0030150D" w:rsidP="00496F94">
      <w:pPr>
        <w:jc w:val="center"/>
      </w:pPr>
    </w:p>
    <w:p w14:paraId="7B45E609" w14:textId="77777777" w:rsidR="0030150D" w:rsidRDefault="0030150D" w:rsidP="00496F94">
      <w:pPr>
        <w:jc w:val="center"/>
      </w:pPr>
      <w:bookmarkStart w:id="0" w:name="_GoBack"/>
      <w:bookmarkEnd w:id="0"/>
    </w:p>
    <w:sectPr w:rsidR="0030150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7685A702" w:rsidR="00B02086" w:rsidRPr="00B02086" w:rsidRDefault="009C0C12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Entity Relationship Diagram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9C0C12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9C0C12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F4CA3"/>
    <w:rsid w:val="0030150D"/>
    <w:rsid w:val="0030182B"/>
    <w:rsid w:val="00302001"/>
    <w:rsid w:val="0030329D"/>
    <w:rsid w:val="00304E8B"/>
    <w:rsid w:val="00334589"/>
    <w:rsid w:val="003E370F"/>
    <w:rsid w:val="004554E6"/>
    <w:rsid w:val="004664E6"/>
    <w:rsid w:val="00477F76"/>
    <w:rsid w:val="00496F94"/>
    <w:rsid w:val="00503B12"/>
    <w:rsid w:val="00532EFA"/>
    <w:rsid w:val="006902EA"/>
    <w:rsid w:val="006C3376"/>
    <w:rsid w:val="00752D5C"/>
    <w:rsid w:val="007A4B12"/>
    <w:rsid w:val="007C47D1"/>
    <w:rsid w:val="007F578A"/>
    <w:rsid w:val="00917511"/>
    <w:rsid w:val="0094005C"/>
    <w:rsid w:val="009C0C12"/>
    <w:rsid w:val="00A43068"/>
    <w:rsid w:val="00AD482D"/>
    <w:rsid w:val="00B02086"/>
    <w:rsid w:val="00B269A1"/>
    <w:rsid w:val="00B37CCE"/>
    <w:rsid w:val="00B7025F"/>
    <w:rsid w:val="00B9071F"/>
    <w:rsid w:val="00C8397B"/>
    <w:rsid w:val="00CB0BE7"/>
    <w:rsid w:val="00D82ED6"/>
    <w:rsid w:val="00E128DA"/>
    <w:rsid w:val="00E52E7B"/>
    <w:rsid w:val="00EE477D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lucidchart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E1CAA-3F99-407B-995C-917F2493C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Sabbir Ahmed</cp:lastModifiedBy>
  <cp:revision>5</cp:revision>
  <dcterms:created xsi:type="dcterms:W3CDTF">2016-04-10T14:33:00Z</dcterms:created>
  <dcterms:modified xsi:type="dcterms:W3CDTF">2016-04-11T13:29:00Z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