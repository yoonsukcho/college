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B" w:rsidRDefault="001F5858" w:rsidP="001F5858">
      <w:pPr>
        <w:jc w:val="center"/>
      </w:pPr>
      <w:r>
        <w:rPr>
          <w:b/>
        </w:rPr>
        <w:t xml:space="preserve">&lt;System Name&gt; </w:t>
      </w:r>
      <w:r w:rsidR="000A138B">
        <w:rPr>
          <w:b/>
        </w:rPr>
        <w:t>Project Charter</w:t>
      </w:r>
    </w:p>
    <w:p w:rsidR="000A138B" w:rsidRPr="004376F1" w:rsidRDefault="000A138B">
      <w:pPr>
        <w:rPr>
          <w:i/>
        </w:rPr>
      </w:pPr>
      <w:r>
        <w:br/>
      </w:r>
      <w:r w:rsidR="004376F1">
        <w:t>&lt;</w:t>
      </w:r>
      <w:r w:rsidRPr="004376F1">
        <w:rPr>
          <w:i/>
        </w:rPr>
        <w:t>The project charter represents the first blueprint of the system. It is a statement of intent by your client of their desire to develop a software solution. The project charter is often updated as the project progresses and the requirements become clearer.</w:t>
      </w:r>
      <w:r w:rsidR="00F94B71">
        <w:rPr>
          <w:i/>
        </w:rPr>
        <w:t>&gt;</w:t>
      </w:r>
    </w:p>
    <w:p w:rsidR="000A138B" w:rsidRPr="004376F1" w:rsidRDefault="000A138B">
      <w:pPr>
        <w:rPr>
          <w:i/>
        </w:rPr>
      </w:pPr>
    </w:p>
    <w:p w:rsidR="000A138B" w:rsidRDefault="000A138B">
      <w:r w:rsidRPr="004376F1">
        <w:rPr>
          <w:i/>
        </w:rPr>
        <w:t>The project charter is a contract with your user. When consulting the project charter is the basis for measuring your success in delivering the system the client wants</w:t>
      </w:r>
      <w:r w:rsidR="004376F1">
        <w:rPr>
          <w:i/>
        </w:rPr>
        <w:t>.</w:t>
      </w:r>
      <w:r w:rsidR="004376F1">
        <w:t>&gt;</w:t>
      </w:r>
    </w:p>
    <w:p w:rsidR="000A138B" w:rsidRDefault="000A138B"/>
    <w:p w:rsidR="000A138B" w:rsidRDefault="000A138B" w:rsidP="00A95751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Systems Objective</w:t>
      </w:r>
      <w:r>
        <w:br/>
      </w:r>
      <w:r>
        <w:rPr>
          <w:i/>
        </w:rPr>
        <w:t>&lt;</w:t>
      </w:r>
      <w:r>
        <w:rPr>
          <w:i/>
          <w:iCs/>
        </w:rPr>
        <w:t xml:space="preserve">A short descriptive statement about the purpose of the project form the user’s perspective. </w:t>
      </w:r>
      <w:r w:rsidR="00A95751" w:rsidRPr="00A95751">
        <w:rPr>
          <w:i/>
          <w:iCs/>
        </w:rPr>
        <w:t>It should be short, typically no more than 4 or 5 sentences</w:t>
      </w:r>
      <w:r w:rsidR="00A95751">
        <w:rPr>
          <w:i/>
          <w:iCs/>
        </w:rPr>
        <w:t>.</w:t>
      </w:r>
      <w:r>
        <w:rPr>
          <w:i/>
        </w:rPr>
        <w:t>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Roles/Responsibilities</w:t>
      </w:r>
      <w:r>
        <w:br/>
      </w:r>
      <w:r>
        <w:rPr>
          <w:i/>
        </w:rPr>
        <w:t>&lt;These represent the roles and names of each member of the team and the responsibilities that each has. Include users who will assist with the project.&gt;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Business Benefits</w:t>
      </w:r>
      <w:r>
        <w:br/>
      </w:r>
      <w:r>
        <w:rPr>
          <w:i/>
        </w:rPr>
        <w:t>&lt;This is a list of benefits that the solution will deliver. The benefits are stated from a business/user perspective. An example might be “the system will increase Internet sales by 20%”.&gt;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Requirements</w:t>
      </w:r>
    </w:p>
    <w:p w:rsidR="00FA0EC6" w:rsidRPr="00BD6E90" w:rsidRDefault="000A138B" w:rsidP="000B6B87">
      <w:pPr>
        <w:numPr>
          <w:ilvl w:val="1"/>
          <w:numId w:val="2"/>
        </w:numPr>
        <w:tabs>
          <w:tab w:val="left" w:pos="2160"/>
        </w:tabs>
        <w:rPr>
          <w:i/>
          <w:iCs/>
        </w:rPr>
      </w:pPr>
      <w:r w:rsidRPr="00BD6E90">
        <w:rPr>
          <w:b/>
        </w:rPr>
        <w:t>Functional Requirements</w:t>
      </w:r>
      <w:r w:rsidRPr="00BD6E90">
        <w:rPr>
          <w:i/>
        </w:rPr>
        <w:t xml:space="preserve"> </w:t>
      </w:r>
      <w:r w:rsidRPr="00BD6E90">
        <w:rPr>
          <w:i/>
        </w:rPr>
        <w:br/>
      </w:r>
      <w:r w:rsidRPr="00BD6E90">
        <w:rPr>
          <w:i/>
          <w:iCs/>
        </w:rPr>
        <w:t xml:space="preserve">&lt;Functional requirements describe the tasks that the system </w:t>
      </w:r>
      <w:r w:rsidR="0083143C" w:rsidRPr="00BD6E90">
        <w:rPr>
          <w:i/>
          <w:iCs/>
        </w:rPr>
        <w:t>must</w:t>
      </w:r>
      <w:r w:rsidRPr="00BD6E90">
        <w:rPr>
          <w:i/>
          <w:iCs/>
        </w:rPr>
        <w:t xml:space="preserve"> perform </w:t>
      </w:r>
      <w:r w:rsidR="0083143C" w:rsidRPr="00BD6E90">
        <w:rPr>
          <w:i/>
          <w:iCs/>
        </w:rPr>
        <w:t>to satisfy the clients' requirements.</w:t>
      </w:r>
      <w:r w:rsidRPr="00BD6E90">
        <w:rPr>
          <w:i/>
          <w:iCs/>
        </w:rPr>
        <w:t xml:space="preserve"> </w:t>
      </w:r>
      <w:r w:rsidR="0083143C" w:rsidRPr="00BD6E90">
        <w:rPr>
          <w:i/>
          <w:iCs/>
        </w:rPr>
        <w:t>Apply event analysis to fill in the event table below.</w:t>
      </w:r>
      <w:r w:rsidRPr="00BD6E90">
        <w:rPr>
          <w:i/>
          <w:iCs/>
        </w:rPr>
        <w:t>&gt;</w:t>
      </w:r>
    </w:p>
    <w:p w:rsidR="00FA0EC6" w:rsidRDefault="00FA0EC6" w:rsidP="00FA0EC6">
      <w:pPr>
        <w:tabs>
          <w:tab w:val="left" w:pos="2160"/>
        </w:tabs>
        <w:ind w:left="720"/>
        <w:rPr>
          <w:i/>
          <w:iCs/>
        </w:rPr>
      </w:pPr>
    </w:p>
    <w:tbl>
      <w:tblPr>
        <w:tblW w:w="11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"/>
        <w:gridCol w:w="2178"/>
        <w:gridCol w:w="1653"/>
        <w:gridCol w:w="3024"/>
        <w:gridCol w:w="2209"/>
        <w:gridCol w:w="1647"/>
      </w:tblGrid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  <w:lang w:eastAsia="en-US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#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Event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Use Case Name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System Response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Destination Actor</w:t>
            </w: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E90" w:rsidRDefault="00BD6E90">
            <w:pPr>
              <w:tabs>
                <w:tab w:val="left" w:pos="2160"/>
              </w:tabs>
              <w:ind w:left="720"/>
              <w:jc w:val="right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 + Verb + Object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0A138B" w:rsidRDefault="000A138B">
      <w:pPr>
        <w:tabs>
          <w:tab w:val="left" w:pos="2160"/>
        </w:tabs>
      </w:pPr>
      <w:r>
        <w:rPr>
          <w:i/>
          <w:iCs/>
        </w:rPr>
        <w:tab/>
      </w: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 w:rsidP="002A0248">
      <w:pPr>
        <w:numPr>
          <w:ilvl w:val="1"/>
          <w:numId w:val="2"/>
        </w:numPr>
        <w:tabs>
          <w:tab w:val="left" w:pos="2160"/>
        </w:tabs>
      </w:pPr>
      <w:r w:rsidRPr="00F35A55">
        <w:rPr>
          <w:b/>
        </w:rPr>
        <w:lastRenderedPageBreak/>
        <w:t>Non-functional Requirements</w:t>
      </w:r>
      <w:r w:rsidRPr="00F35A55">
        <w:rPr>
          <w:i/>
        </w:rPr>
        <w:t xml:space="preserve"> </w:t>
      </w:r>
      <w:r w:rsidRPr="00F35A55">
        <w:rPr>
          <w:i/>
        </w:rPr>
        <w:br/>
        <w:t xml:space="preserve">&lt;Non-functional requirements describe </w:t>
      </w:r>
      <w:r w:rsidR="0083143C" w:rsidRPr="00F35A55">
        <w:rPr>
          <w:i/>
          <w:u w:val="single"/>
        </w:rPr>
        <w:t>quality characteristics</w:t>
      </w:r>
      <w:r w:rsidR="0083143C" w:rsidRPr="00F35A55">
        <w:rPr>
          <w:i/>
        </w:rPr>
        <w:t xml:space="preserve"> required for the new system. </w:t>
      </w:r>
      <w:r w:rsidR="006E4831" w:rsidRPr="00F35A55">
        <w:rPr>
          <w:i/>
        </w:rPr>
        <w:t>Non-functional requirements are</w:t>
      </w:r>
      <w:r w:rsidR="0083143C" w:rsidRPr="00F35A55">
        <w:rPr>
          <w:i/>
        </w:rPr>
        <w:t xml:space="preserve"> </w:t>
      </w:r>
      <w:r w:rsidR="0083143C" w:rsidRPr="00F35A55">
        <w:rPr>
          <w:i/>
          <w:u w:val="single"/>
        </w:rPr>
        <w:t>not</w:t>
      </w:r>
      <w:r w:rsidR="0083143C" w:rsidRPr="00F35A55">
        <w:rPr>
          <w:i/>
        </w:rPr>
        <w:t xml:space="preserve"> the same as functional requirements, which concern what the system must </w:t>
      </w:r>
      <w:r w:rsidR="0083143C" w:rsidRPr="00F35A55">
        <w:rPr>
          <w:i/>
          <w:u w:val="single"/>
        </w:rPr>
        <w:t>do</w:t>
      </w:r>
      <w:r w:rsidR="0083143C" w:rsidRPr="00F35A55">
        <w:rPr>
          <w:i/>
        </w:rPr>
        <w:t xml:space="preserve">. </w:t>
      </w:r>
      <w:r w:rsidRPr="00F35A55">
        <w:rPr>
          <w:i/>
        </w:rPr>
        <w:t xml:space="preserve">Typical non-functional requirements include ease of use, maximum response time, frequency of backup and system availability. An example is “All transactions must provide less than 2 seconds response time”. Refer to the Wikipedia article </w:t>
      </w:r>
      <w:hyperlink r:id="rId7" w:history="1">
        <w:r>
          <w:rPr>
            <w:rStyle w:val="Hyperlink"/>
          </w:rPr>
          <w:t>Non-functional requirements</w:t>
        </w:r>
      </w:hyperlink>
      <w:r w:rsidR="00F35A55">
        <w:rPr>
          <w:rStyle w:val="Hyperlink"/>
        </w:rPr>
        <w:t xml:space="preserve"> </w:t>
      </w:r>
      <w:r w:rsidRPr="00F35A55">
        <w:rPr>
          <w:i/>
        </w:rPr>
        <w:t>for an exhaustive list.  You are not expected to use all of the items listed in the article, just a subset that you think is relevant for the system that is being developed.  Document non-functional requirements in a bulleted list.&gt;</w:t>
      </w:r>
      <w:r w:rsidRPr="00F35A55">
        <w:rPr>
          <w:i/>
        </w:rPr>
        <w:br/>
      </w:r>
    </w:p>
    <w:p w:rsidR="000B6B87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F533D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212FDE" w:rsidRPr="00212FDE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Critical Success Factors</w:t>
      </w:r>
      <w:r>
        <w:br/>
      </w:r>
    </w:p>
    <w:p w:rsidR="00F2489A" w:rsidRDefault="00F2489A" w:rsidP="00212FDE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Keep</w:t>
      </w:r>
      <w:r w:rsidR="00395DA5">
        <w:t>ing</w:t>
      </w:r>
      <w:bookmarkStart w:id="0" w:name="_GoBack"/>
      <w:bookmarkEnd w:id="0"/>
      <w:r>
        <w:t xml:space="preserve"> </w:t>
      </w:r>
      <w:r w:rsidRPr="00F2489A">
        <w:t>ITIL compliance</w:t>
      </w:r>
    </w:p>
    <w:p w:rsidR="00212FDE" w:rsidRDefault="00212FDE" w:rsidP="00212FDE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Ensuring the user participation</w:t>
      </w:r>
    </w:p>
    <w:p w:rsidR="00212FDE" w:rsidRDefault="00212FDE" w:rsidP="00212FDE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Analysis of realistic requirements</w:t>
      </w:r>
    </w:p>
    <w:p w:rsidR="00212FDE" w:rsidRDefault="00212FDE" w:rsidP="00212FDE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 xml:space="preserve">Forecasts with definite and realistic </w:t>
      </w:r>
      <w:r w:rsidR="002543ED">
        <w:t>timetable</w:t>
      </w:r>
    </w:p>
    <w:p w:rsidR="00212FDE" w:rsidRDefault="002543ED" w:rsidP="00455C7F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P</w:t>
      </w:r>
      <w:r w:rsidRPr="002543ED">
        <w:t xml:space="preserve">roject sponsor </w:t>
      </w:r>
      <w:r w:rsidRPr="002543ED">
        <w:t xml:space="preserve">&amp; </w:t>
      </w:r>
      <w:r w:rsidRPr="002543ED">
        <w:t xml:space="preserve">Business staff </w:t>
      </w:r>
      <w:r w:rsidR="00212FDE">
        <w:t>support</w:t>
      </w:r>
    </w:p>
    <w:p w:rsidR="000A138B" w:rsidRPr="00212FDE" w:rsidRDefault="00212FDE" w:rsidP="00212FDE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 xml:space="preserve">Realistic and </w:t>
      </w:r>
      <w:r w:rsidR="00870762">
        <w:t>skilled</w:t>
      </w:r>
      <w:r>
        <w:t xml:space="preserve"> project manager</w:t>
      </w:r>
      <w:r w:rsidR="000A138B" w:rsidRPr="00212FDE">
        <w:br/>
      </w:r>
    </w:p>
    <w:p w:rsidR="000A138B" w:rsidRDefault="000A138B">
      <w:pPr>
        <w:numPr>
          <w:ilvl w:val="0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</w:t>
      </w:r>
      <w:r>
        <w:br/>
      </w:r>
    </w:p>
    <w:p w:rsidR="00212FDE" w:rsidRDefault="00DC65B1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D</w:t>
      </w:r>
      <w:r w:rsidRPr="00DC65B1">
        <w:rPr>
          <w:b/>
        </w:rPr>
        <w:t xml:space="preserve">evelopment </w:t>
      </w:r>
      <w:r w:rsidR="00AA31BD">
        <w:rPr>
          <w:b/>
        </w:rPr>
        <w:t>E</w:t>
      </w:r>
      <w:r w:rsidRPr="00DC65B1">
        <w:rPr>
          <w:b/>
        </w:rPr>
        <w:t>nvironment</w:t>
      </w:r>
    </w:p>
    <w:p w:rsidR="00DC066D" w:rsidRDefault="00DE33B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Text Editor (sublime</w:t>
      </w:r>
      <w:r w:rsidR="008876BF">
        <w:t xml:space="preserve"> or</w:t>
      </w:r>
      <w:r>
        <w:t xml:space="preserve"> </w:t>
      </w:r>
      <w:r w:rsidR="008876BF">
        <w:t>eclipse or etc)</w:t>
      </w:r>
    </w:p>
    <w:p w:rsidR="00ED59F5" w:rsidRPr="00DC066D" w:rsidRDefault="00ED59F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Database client</w:t>
      </w:r>
    </w:p>
    <w:p w:rsidR="00DC066D" w:rsidRPr="00DC066D" w:rsidRDefault="00DC066D" w:rsidP="00DC066D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DC066D">
        <w:t xml:space="preserve">Use Case Editor </w:t>
      </w:r>
    </w:p>
    <w:p w:rsidR="00DC066D" w:rsidRPr="00212FDE" w:rsidRDefault="00DC066D" w:rsidP="00DC066D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212FDE">
        <w:t xml:space="preserve">Existing client PCs and laptops running Windows 10 </w:t>
      </w:r>
    </w:p>
    <w:p w:rsidR="000A138B" w:rsidRPr="00DC65B1" w:rsidRDefault="000A138B" w:rsidP="00DC066D">
      <w:pPr>
        <w:tabs>
          <w:tab w:val="left" w:pos="2160"/>
        </w:tabs>
        <w:spacing w:line="480" w:lineRule="auto"/>
        <w:ind w:left="1440"/>
        <w:rPr>
          <w:b/>
        </w:rPr>
      </w:pPr>
    </w:p>
    <w:p w:rsidR="00212FDE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lastRenderedPageBreak/>
        <w:t xml:space="preserve">Server </w:t>
      </w:r>
      <w:r w:rsidR="00DC65B1">
        <w:rPr>
          <w:b/>
        </w:rPr>
        <w:t>P</w:t>
      </w:r>
      <w:r w:rsidR="00DC65B1" w:rsidRPr="00DC65B1">
        <w:rPr>
          <w:b/>
        </w:rPr>
        <w:t xml:space="preserve">roduction </w:t>
      </w:r>
      <w:r>
        <w:rPr>
          <w:b/>
        </w:rPr>
        <w:t>E</w:t>
      </w:r>
      <w:r w:rsidR="00DC65B1" w:rsidRPr="00DC65B1">
        <w:rPr>
          <w:b/>
        </w:rPr>
        <w:t>nvironment</w:t>
      </w:r>
    </w:p>
    <w:p w:rsidR="00DE33B5" w:rsidRPr="00DE33B5" w:rsidRDefault="00DE33B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DE33B5">
        <w:t>Linux operating system</w:t>
      </w:r>
    </w:p>
    <w:p w:rsidR="00DE33B5" w:rsidRPr="00DE33B5" w:rsidRDefault="00DE33B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DE33B5">
        <w:t>Apache web server</w:t>
      </w:r>
    </w:p>
    <w:p w:rsidR="00DE33B5" w:rsidRPr="00DE33B5" w:rsidRDefault="00DE33B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DE33B5">
        <w:t>MySQL database</w:t>
      </w:r>
    </w:p>
    <w:p w:rsidR="00DE33B5" w:rsidRPr="00DE33B5" w:rsidRDefault="00DE33B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DE33B5">
        <w:t>PHP programming language</w:t>
      </w:r>
    </w:p>
    <w:p w:rsidR="000A138B" w:rsidRPr="00DE33B5" w:rsidRDefault="00DE33B5" w:rsidP="00DE33B5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DE33B5">
        <w:t>Hosted by an ISP</w:t>
      </w:r>
      <w:r w:rsidR="00AA31BD" w:rsidRPr="00DE33B5">
        <w:rPr>
          <w:b/>
        </w:rPr>
        <w:br/>
      </w:r>
    </w:p>
    <w:p w:rsidR="00AA31BD" w:rsidRPr="00DE33B5" w:rsidRDefault="00AA31BD" w:rsidP="00DE33B5">
      <w:pPr>
        <w:numPr>
          <w:ilvl w:val="1"/>
          <w:numId w:val="2"/>
        </w:numPr>
        <w:tabs>
          <w:tab w:val="left" w:pos="1170"/>
          <w:tab w:val="left" w:pos="1710"/>
          <w:tab w:val="left" w:pos="2160"/>
          <w:tab w:val="left" w:pos="5040"/>
          <w:tab w:val="left" w:pos="6570"/>
        </w:tabs>
        <w:rPr>
          <w:b/>
        </w:rPr>
      </w:pPr>
      <w:r>
        <w:rPr>
          <w:b/>
        </w:rPr>
        <w:t>Client Production Environment</w:t>
      </w:r>
    </w:p>
    <w:p w:rsidR="00212FDE" w:rsidRPr="00212FDE" w:rsidRDefault="00212FDE" w:rsidP="00212FDE">
      <w:pPr>
        <w:numPr>
          <w:ilvl w:val="0"/>
          <w:numId w:val="4"/>
        </w:numPr>
        <w:tabs>
          <w:tab w:val="left" w:pos="2160"/>
        </w:tabs>
        <w:spacing w:line="480" w:lineRule="auto"/>
      </w:pPr>
      <w:r w:rsidRPr="00212FDE">
        <w:t xml:space="preserve">Existing client PCs and laptops running Windows 10 </w:t>
      </w:r>
    </w:p>
    <w:sectPr w:rsidR="00212FDE" w:rsidRPr="00212FDE" w:rsidSect="00BD6E9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4B9" w:rsidRDefault="00FA44B9">
      <w:r>
        <w:separator/>
      </w:r>
    </w:p>
  </w:endnote>
  <w:endnote w:type="continuationSeparator" w:id="0">
    <w:p w:rsidR="00FA44B9" w:rsidRDefault="00FA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0A138B">
    <w:pPr>
      <w:pStyle w:val="Footer"/>
      <w:jc w:val="center"/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395DA5">
      <w:rPr>
        <w:rStyle w:val="PageNumber"/>
        <w:b/>
        <w:bCs/>
        <w:noProof/>
        <w:sz w:val="16"/>
      </w:rPr>
      <w:t>3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4B9" w:rsidRDefault="00FA44B9">
      <w:r>
        <w:separator/>
      </w:r>
    </w:p>
  </w:footnote>
  <w:footnote w:type="continuationSeparator" w:id="0">
    <w:p w:rsidR="00FA44B9" w:rsidRDefault="00FA4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922F37">
    <w:pPr>
      <w:pStyle w:val="Header"/>
      <w:jc w:val="center"/>
    </w:pPr>
    <w:r>
      <w:rPr>
        <w:b/>
        <w:bCs/>
      </w:rPr>
      <w:t>Unified Process</w:t>
    </w:r>
    <w:r w:rsidR="0054612E">
      <w:rPr>
        <w:b/>
        <w:bCs/>
      </w:rPr>
      <w:t xml:space="preserve"> </w:t>
    </w:r>
    <w:r w:rsidR="000A138B"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" w15:restartNumberingAfterBreak="0">
    <w:nsid w:val="45772396"/>
    <w:multiLevelType w:val="multilevel"/>
    <w:tmpl w:val="C29C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2E"/>
    <w:rsid w:val="000A138B"/>
    <w:rsid w:val="000B6B87"/>
    <w:rsid w:val="001F5858"/>
    <w:rsid w:val="00212FDE"/>
    <w:rsid w:val="002543ED"/>
    <w:rsid w:val="00371E8D"/>
    <w:rsid w:val="00395DA5"/>
    <w:rsid w:val="003D13E3"/>
    <w:rsid w:val="003E67D9"/>
    <w:rsid w:val="00414F40"/>
    <w:rsid w:val="00435A47"/>
    <w:rsid w:val="004376F1"/>
    <w:rsid w:val="00501E57"/>
    <w:rsid w:val="0054612E"/>
    <w:rsid w:val="00655255"/>
    <w:rsid w:val="006E4831"/>
    <w:rsid w:val="008302AF"/>
    <w:rsid w:val="0083143C"/>
    <w:rsid w:val="00870762"/>
    <w:rsid w:val="008876BF"/>
    <w:rsid w:val="00922F37"/>
    <w:rsid w:val="00995803"/>
    <w:rsid w:val="009A0EB1"/>
    <w:rsid w:val="00A95751"/>
    <w:rsid w:val="00AA31BD"/>
    <w:rsid w:val="00BD6E90"/>
    <w:rsid w:val="00C937D2"/>
    <w:rsid w:val="00D436F9"/>
    <w:rsid w:val="00DC066D"/>
    <w:rsid w:val="00DC65B1"/>
    <w:rsid w:val="00DE33B5"/>
    <w:rsid w:val="00ED59F5"/>
    <w:rsid w:val="00EE7B06"/>
    <w:rsid w:val="00F2489A"/>
    <w:rsid w:val="00F35A55"/>
    <w:rsid w:val="00F94B71"/>
    <w:rsid w:val="00FA0EC6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DE1DB8-2B56-41A0-A349-819C107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Pr>
      <w:b w:val="0"/>
      <w:i w:val="0"/>
    </w:rPr>
  </w:style>
  <w:style w:type="character" w:customStyle="1" w:styleId="WW8Num4z0">
    <w:name w:val="WW8Num4z0"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A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FD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n-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/>
  <LinksUpToDate>false</LinksUpToDate>
  <CharactersWithSpaces>3051</CharactersWithSpaces>
  <SharedDoc>false</SharedDoc>
  <HLinks>
    <vt:vector size="6" baseType="variant"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Yoonsuk Cho</cp:lastModifiedBy>
  <cp:revision>10</cp:revision>
  <cp:lastPrinted>2000-04-22T12:42:00Z</cp:lastPrinted>
  <dcterms:created xsi:type="dcterms:W3CDTF">2016-01-15T14:16:00Z</dcterms:created>
  <dcterms:modified xsi:type="dcterms:W3CDTF">2016-01-18T16:01:00Z</dcterms:modified>
</cp:coreProperties>
</file>